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AED4" w14:textId="7DC7C7FB" w:rsidR="00070629" w:rsidRDefault="00070629" w:rsidP="00070629">
      <w:pPr>
        <w:rPr>
          <w:rFonts w:ascii="Bahnschrift SemiBold" w:hAnsi="Bahnschrift SemiBold"/>
          <w:sz w:val="52"/>
          <w:szCs w:val="52"/>
        </w:rPr>
      </w:pPr>
      <w:r w:rsidRPr="00070629">
        <w:rPr>
          <w:rFonts w:ascii="Bahnschrift SemiBold" w:hAnsi="Bahnschrift SemiBold"/>
          <w:sz w:val="52"/>
          <w:szCs w:val="52"/>
        </w:rPr>
        <w:t>Source code</w:t>
      </w:r>
      <w:r>
        <w:rPr>
          <w:rFonts w:ascii="Bahnschrift SemiBold" w:hAnsi="Bahnschrift SemiBold"/>
          <w:sz w:val="52"/>
          <w:szCs w:val="52"/>
        </w:rPr>
        <w:t>:</w:t>
      </w:r>
    </w:p>
    <w:p w14:paraId="37737CA5" w14:textId="77777777" w:rsidR="00070629" w:rsidRPr="00070629" w:rsidRDefault="00070629" w:rsidP="00070629">
      <w:pPr>
        <w:rPr>
          <w:rFonts w:ascii="Bahnschrift SemiBold" w:hAnsi="Bahnschrift SemiBold"/>
          <w:sz w:val="52"/>
          <w:szCs w:val="52"/>
        </w:rPr>
      </w:pPr>
    </w:p>
    <w:p w14:paraId="222AA6DC" w14:textId="723B0109" w:rsidR="00070629" w:rsidRDefault="00070629" w:rsidP="00070629">
      <w:r>
        <w:t xml:space="preserve">from flask import Flask, request, </w:t>
      </w:r>
      <w:proofErr w:type="spellStart"/>
      <w:r>
        <w:t>jsonify</w:t>
      </w:r>
      <w:proofErr w:type="spellEnd"/>
    </w:p>
    <w:p w14:paraId="594FFCFE" w14:textId="77777777" w:rsidR="00070629" w:rsidRDefault="00070629" w:rsidP="00070629">
      <w:r>
        <w:t xml:space="preserve">import </w:t>
      </w:r>
      <w:proofErr w:type="spellStart"/>
      <w:r>
        <w:t>openai</w:t>
      </w:r>
      <w:proofErr w:type="spellEnd"/>
    </w:p>
    <w:p w14:paraId="6CA98984" w14:textId="77777777" w:rsidR="00070629" w:rsidRDefault="00070629" w:rsidP="00070629">
      <w:r>
        <w:t xml:space="preserve">import </w:t>
      </w:r>
      <w:proofErr w:type="spellStart"/>
      <w:r>
        <w:t>os</w:t>
      </w:r>
      <w:proofErr w:type="spellEnd"/>
    </w:p>
    <w:p w14:paraId="3F0D86B6" w14:textId="77777777" w:rsidR="00070629" w:rsidRDefault="00070629" w:rsidP="00070629"/>
    <w:p w14:paraId="04F5D467" w14:textId="77777777" w:rsidR="00070629" w:rsidRDefault="00070629" w:rsidP="00070629">
      <w:r>
        <w:t>app = Flask(__name__)</w:t>
      </w:r>
    </w:p>
    <w:p w14:paraId="65E2368D" w14:textId="77777777" w:rsidR="00070629" w:rsidRDefault="00070629" w:rsidP="00070629"/>
    <w:p w14:paraId="3253B5D6" w14:textId="77777777" w:rsidR="00070629" w:rsidRDefault="00070629" w:rsidP="00070629">
      <w:r>
        <w:t># Load OpenAI API key from environment variable</w:t>
      </w:r>
    </w:p>
    <w:p w14:paraId="50739AD3" w14:textId="77777777" w:rsidR="00070629" w:rsidRDefault="00070629" w:rsidP="00070629">
      <w:proofErr w:type="spellStart"/>
      <w:r>
        <w:t>openai.api_key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("OPENAI_API_KEY")</w:t>
      </w:r>
    </w:p>
    <w:p w14:paraId="7E076073" w14:textId="77777777" w:rsidR="00070629" w:rsidRDefault="00070629" w:rsidP="00070629"/>
    <w:p w14:paraId="7C0C06C6" w14:textId="77777777" w:rsidR="00070629" w:rsidRDefault="00070629" w:rsidP="00070629">
      <w:r>
        <w:t>@</w:t>
      </w:r>
      <w:proofErr w:type="gramStart"/>
      <w:r>
        <w:t>app.route</w:t>
      </w:r>
      <w:proofErr w:type="gramEnd"/>
      <w:r>
        <w:t>('/')</w:t>
      </w:r>
    </w:p>
    <w:p w14:paraId="746CC274" w14:textId="77777777" w:rsidR="00070629" w:rsidRDefault="00070629" w:rsidP="00070629">
      <w:r>
        <w:t xml:space="preserve">def </w:t>
      </w:r>
      <w:proofErr w:type="gramStart"/>
      <w:r>
        <w:t>home(</w:t>
      </w:r>
      <w:proofErr w:type="gramEnd"/>
      <w:r>
        <w:t>):</w:t>
      </w:r>
    </w:p>
    <w:p w14:paraId="0B6CC4F8" w14:textId="77777777" w:rsidR="00070629" w:rsidRDefault="00070629" w:rsidP="00070629">
      <w:r>
        <w:t xml:space="preserve">    return "Welcome to the AI-Driven College Inquiry Chatbot!"</w:t>
      </w:r>
    </w:p>
    <w:p w14:paraId="66CD1610" w14:textId="77777777" w:rsidR="00070629" w:rsidRDefault="00070629" w:rsidP="00070629"/>
    <w:p w14:paraId="64D457F3" w14:textId="77777777" w:rsidR="00070629" w:rsidRDefault="00070629" w:rsidP="00070629">
      <w:r>
        <w:t>@</w:t>
      </w:r>
      <w:proofErr w:type="gramStart"/>
      <w:r>
        <w:t>app.route</w:t>
      </w:r>
      <w:proofErr w:type="gramEnd"/>
      <w:r>
        <w:t>('/chat', methods=['POST'])</w:t>
      </w:r>
    </w:p>
    <w:p w14:paraId="413EF3F2" w14:textId="77777777" w:rsidR="00070629" w:rsidRDefault="00070629" w:rsidP="00070629">
      <w:r>
        <w:t xml:space="preserve">def </w:t>
      </w:r>
      <w:proofErr w:type="gramStart"/>
      <w:r>
        <w:t>chat(</w:t>
      </w:r>
      <w:proofErr w:type="gramEnd"/>
      <w:r>
        <w:t>):</w:t>
      </w:r>
    </w:p>
    <w:p w14:paraId="27216F9F" w14:textId="77777777" w:rsidR="00070629" w:rsidRDefault="00070629" w:rsidP="00070629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request.json.get</w:t>
      </w:r>
      <w:proofErr w:type="spellEnd"/>
      <w:r>
        <w:t>("message")</w:t>
      </w:r>
    </w:p>
    <w:p w14:paraId="48C3DF08" w14:textId="77777777" w:rsidR="00070629" w:rsidRDefault="00070629" w:rsidP="00070629">
      <w:r>
        <w:t xml:space="preserve">    if not </w:t>
      </w:r>
      <w:proofErr w:type="spellStart"/>
      <w:r>
        <w:t>user_input</w:t>
      </w:r>
      <w:proofErr w:type="spellEnd"/>
      <w:r>
        <w:t>:</w:t>
      </w:r>
    </w:p>
    <w:p w14:paraId="1D501F8F" w14:textId="77777777" w:rsidR="00070629" w:rsidRDefault="00070629" w:rsidP="00070629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message provided"}), 400</w:t>
      </w:r>
    </w:p>
    <w:p w14:paraId="25D768C6" w14:textId="77777777" w:rsidR="00070629" w:rsidRDefault="00070629" w:rsidP="00070629">
      <w:r>
        <w:t xml:space="preserve">    </w:t>
      </w:r>
    </w:p>
    <w:p w14:paraId="53DB33C5" w14:textId="77777777" w:rsidR="00070629" w:rsidRDefault="00070629" w:rsidP="00070629">
      <w:r>
        <w:t xml:space="preserve">    try:</w:t>
      </w:r>
    </w:p>
    <w:p w14:paraId="1B5DDD1E" w14:textId="77777777" w:rsidR="00070629" w:rsidRDefault="00070629" w:rsidP="00070629">
      <w:r>
        <w:t xml:space="preserve">    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14:paraId="7AF8857C" w14:textId="77777777" w:rsidR="00070629" w:rsidRDefault="00070629" w:rsidP="00070629">
      <w:r>
        <w:t xml:space="preserve">            model="gpt-3.5-turbo",</w:t>
      </w:r>
    </w:p>
    <w:p w14:paraId="2B25F217" w14:textId="77777777" w:rsidR="00070629" w:rsidRDefault="00070629" w:rsidP="00070629">
      <w:r>
        <w:t xml:space="preserve">            messages</w:t>
      </w:r>
      <w:proofErr w:type="gramStart"/>
      <w:r>
        <w:t>=[</w:t>
      </w:r>
      <w:proofErr w:type="gramEnd"/>
    </w:p>
    <w:p w14:paraId="69C52290" w14:textId="77777777" w:rsidR="00070629" w:rsidRDefault="00070629" w:rsidP="00070629">
      <w:r>
        <w:t xml:space="preserve">                {"role": "system", "content": "You are a helpful college inquiry chatbot. Provide concise and accurate answers related to college admissions, courses, and facilities."},</w:t>
      </w:r>
    </w:p>
    <w:p w14:paraId="4ACBCFB8" w14:textId="77777777" w:rsidR="00070629" w:rsidRDefault="00070629" w:rsidP="00070629">
      <w:r>
        <w:t xml:space="preserve">                {"role": "user", "content": </w:t>
      </w:r>
      <w:proofErr w:type="spellStart"/>
      <w:r>
        <w:t>user_input</w:t>
      </w:r>
      <w:proofErr w:type="spellEnd"/>
      <w:r>
        <w:t>}</w:t>
      </w:r>
    </w:p>
    <w:p w14:paraId="07ECA4C8" w14:textId="77777777" w:rsidR="00070629" w:rsidRDefault="00070629" w:rsidP="00070629">
      <w:r>
        <w:t xml:space="preserve">            ]</w:t>
      </w:r>
    </w:p>
    <w:p w14:paraId="1C7A4574" w14:textId="77777777" w:rsidR="00070629" w:rsidRDefault="00070629" w:rsidP="00070629">
      <w:r>
        <w:t xml:space="preserve">        )</w:t>
      </w:r>
    </w:p>
    <w:p w14:paraId="19C740D8" w14:textId="77777777" w:rsidR="00070629" w:rsidRDefault="00070629" w:rsidP="00070629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{"response": response['choices'][0]['message']['content']})</w:t>
      </w:r>
    </w:p>
    <w:p w14:paraId="0C0F5FCF" w14:textId="77777777" w:rsidR="00070629" w:rsidRDefault="00070629" w:rsidP="00070629">
      <w:r>
        <w:t xml:space="preserve">    except Exception as e:</w:t>
      </w:r>
    </w:p>
    <w:p w14:paraId="44DB4AA9" w14:textId="77777777" w:rsidR="00070629" w:rsidRDefault="00070629" w:rsidP="00070629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str(e)}), 500</w:t>
      </w:r>
    </w:p>
    <w:p w14:paraId="2BCC13A8" w14:textId="77777777" w:rsidR="00070629" w:rsidRDefault="00070629" w:rsidP="00070629"/>
    <w:p w14:paraId="4F1ADAD7" w14:textId="77777777" w:rsidR="00070629" w:rsidRDefault="00070629" w:rsidP="00070629">
      <w:r>
        <w:t>if __name__ == '__main__':</w:t>
      </w:r>
    </w:p>
    <w:p w14:paraId="6F43AF4E" w14:textId="544A3688" w:rsidR="00A9204E" w:rsidRDefault="00070629" w:rsidP="00070629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port=5000, debug=True)</w:t>
      </w:r>
    </w:p>
    <w:p w14:paraId="289F8574" w14:textId="77777777" w:rsidR="00070629" w:rsidRDefault="00070629" w:rsidP="00070629"/>
    <w:p w14:paraId="57158E38" w14:textId="77777777" w:rsidR="00070629" w:rsidRDefault="00070629" w:rsidP="00070629"/>
    <w:p w14:paraId="537FEF3B" w14:textId="77777777" w:rsidR="00070629" w:rsidRDefault="00070629" w:rsidP="00070629"/>
    <w:p w14:paraId="7E46C18C" w14:textId="77777777" w:rsidR="00070629" w:rsidRDefault="00070629" w:rsidP="00070629"/>
    <w:p w14:paraId="60FF0337" w14:textId="77777777" w:rsidR="00070629" w:rsidRDefault="00070629" w:rsidP="00070629"/>
    <w:p w14:paraId="408FDEDB" w14:textId="77777777" w:rsidR="00070629" w:rsidRDefault="00070629" w:rsidP="00070629"/>
    <w:p w14:paraId="48FF699C" w14:textId="77777777" w:rsidR="00070629" w:rsidRDefault="00070629" w:rsidP="00070629"/>
    <w:p w14:paraId="11DB979F" w14:textId="62DF8723" w:rsidR="00070629" w:rsidRDefault="00070629" w:rsidP="00070629">
      <w:pPr>
        <w:rPr>
          <w:b/>
          <w:bCs/>
          <w:sz w:val="48"/>
          <w:szCs w:val="48"/>
          <w:lang w:val="en-IN"/>
        </w:rPr>
      </w:pPr>
      <w:r w:rsidRPr="00070629">
        <w:rPr>
          <w:b/>
          <w:bCs/>
          <w:sz w:val="48"/>
          <w:szCs w:val="48"/>
          <w:lang w:val="en-IN"/>
        </w:rPr>
        <w:t>Steps to Run the Chatbot</w:t>
      </w:r>
      <w:r>
        <w:rPr>
          <w:b/>
          <w:bCs/>
          <w:sz w:val="48"/>
          <w:szCs w:val="48"/>
          <w:lang w:val="en-IN"/>
        </w:rPr>
        <w:t>:</w:t>
      </w:r>
    </w:p>
    <w:p w14:paraId="0159D14C" w14:textId="77777777" w:rsidR="00070629" w:rsidRPr="00070629" w:rsidRDefault="00070629" w:rsidP="00070629">
      <w:pPr>
        <w:rPr>
          <w:b/>
          <w:bCs/>
          <w:sz w:val="48"/>
          <w:szCs w:val="48"/>
          <w:lang w:val="en-IN"/>
        </w:rPr>
      </w:pPr>
    </w:p>
    <w:p w14:paraId="30547951" w14:textId="39FB2158" w:rsidR="00070629" w:rsidRPr="00070629" w:rsidRDefault="00070629" w:rsidP="00070629">
      <w:pPr>
        <w:rPr>
          <w:lang w:val="en-IN"/>
        </w:rPr>
      </w:pPr>
      <w:r>
        <w:rPr>
          <w:b/>
          <w:bCs/>
          <w:lang w:val="en-IN"/>
        </w:rPr>
        <w:t>1.</w:t>
      </w:r>
      <w:r w:rsidRPr="00070629">
        <w:rPr>
          <w:b/>
          <w:bCs/>
          <w:lang w:val="en-IN"/>
        </w:rPr>
        <w:t>Install Required Libraries</w:t>
      </w:r>
      <w:r w:rsidRPr="00070629">
        <w:rPr>
          <w:lang w:val="en-IN"/>
        </w:rPr>
        <w:br/>
        <w:t>Ensure you have Python installed, then install Flask and OpenAI’s library:</w:t>
      </w:r>
    </w:p>
    <w:p w14:paraId="01CD33BA" w14:textId="77777777" w:rsidR="00070629" w:rsidRDefault="00070629" w:rsidP="00070629">
      <w:pPr>
        <w:ind w:left="360"/>
        <w:rPr>
          <w:b/>
          <w:bCs/>
          <w:lang w:val="en-IN"/>
        </w:rPr>
      </w:pPr>
    </w:p>
    <w:p w14:paraId="0B0D5CCA" w14:textId="1E1C2ABA" w:rsidR="00070629" w:rsidRPr="00070629" w:rsidRDefault="00070629" w:rsidP="00070629">
      <w:pPr>
        <w:ind w:left="360"/>
        <w:rPr>
          <w:lang w:val="en-IN"/>
        </w:rPr>
      </w:pPr>
      <w:r>
        <w:rPr>
          <w:b/>
          <w:bCs/>
          <w:lang w:val="en-IN"/>
        </w:rPr>
        <w:t xml:space="preserve">   </w:t>
      </w:r>
      <w:r w:rsidRPr="00070629">
        <w:rPr>
          <w:color w:val="FF0000"/>
          <w:lang w:val="en-IN"/>
        </w:rPr>
        <w:t xml:space="preserve">pip install flask </w:t>
      </w:r>
      <w:proofErr w:type="spellStart"/>
      <w:r w:rsidRPr="00070629">
        <w:rPr>
          <w:color w:val="FF0000"/>
          <w:lang w:val="en-IN"/>
        </w:rPr>
        <w:t>openai</w:t>
      </w:r>
      <w:proofErr w:type="spellEnd"/>
    </w:p>
    <w:p w14:paraId="225834E1" w14:textId="77777777" w:rsidR="00070629" w:rsidRDefault="00070629" w:rsidP="00070629">
      <w:pPr>
        <w:ind w:left="360"/>
        <w:rPr>
          <w:b/>
          <w:bCs/>
          <w:lang w:val="en-IN"/>
        </w:rPr>
      </w:pPr>
    </w:p>
    <w:p w14:paraId="20622B27" w14:textId="78A67E8B" w:rsidR="00070629" w:rsidRDefault="00070629" w:rsidP="00070629">
      <w:pPr>
        <w:ind w:left="360"/>
        <w:rPr>
          <w:lang w:val="en-IN"/>
        </w:rPr>
      </w:pPr>
      <w:r>
        <w:rPr>
          <w:b/>
          <w:bCs/>
          <w:lang w:val="en-IN"/>
        </w:rPr>
        <w:t>2.</w:t>
      </w:r>
      <w:r w:rsidRPr="00070629">
        <w:rPr>
          <w:b/>
          <w:bCs/>
          <w:lang w:val="en-IN"/>
        </w:rPr>
        <w:t>Set Up OpenAI API Key</w:t>
      </w:r>
      <w:r w:rsidRPr="00070629">
        <w:rPr>
          <w:lang w:val="en-IN"/>
        </w:rPr>
        <w:br/>
        <w:t>Set your OpenAI API key as an environment variable:</w:t>
      </w:r>
    </w:p>
    <w:p w14:paraId="52C98179" w14:textId="77777777" w:rsidR="00070629" w:rsidRPr="00070629" w:rsidRDefault="00070629" w:rsidP="00070629">
      <w:pPr>
        <w:ind w:left="360"/>
        <w:rPr>
          <w:lang w:val="en-IN"/>
        </w:rPr>
      </w:pPr>
    </w:p>
    <w:p w14:paraId="7B16CAB1" w14:textId="77777777" w:rsidR="00070629" w:rsidRPr="00070629" w:rsidRDefault="00070629" w:rsidP="00070629">
      <w:pPr>
        <w:ind w:left="360"/>
        <w:rPr>
          <w:color w:val="C00000"/>
          <w:lang w:val="en-IN"/>
        </w:rPr>
      </w:pPr>
      <w:r w:rsidRPr="00070629">
        <w:rPr>
          <w:color w:val="C00000"/>
          <w:lang w:val="en-IN"/>
        </w:rPr>
        <w:t>export OPENAI_API_KEY="your-</w:t>
      </w:r>
      <w:proofErr w:type="spellStart"/>
      <w:r w:rsidRPr="00070629">
        <w:rPr>
          <w:color w:val="C00000"/>
          <w:lang w:val="en-IN"/>
        </w:rPr>
        <w:t>api</w:t>
      </w:r>
      <w:proofErr w:type="spellEnd"/>
      <w:r w:rsidRPr="00070629">
        <w:rPr>
          <w:color w:val="C00000"/>
          <w:lang w:val="en-IN"/>
        </w:rPr>
        <w:t>-key</w:t>
      </w:r>
      <w:proofErr w:type="gramStart"/>
      <w:r w:rsidRPr="00070629">
        <w:rPr>
          <w:color w:val="C00000"/>
          <w:lang w:val="en-IN"/>
        </w:rPr>
        <w:t>"  #</w:t>
      </w:r>
      <w:proofErr w:type="gramEnd"/>
      <w:r w:rsidRPr="00070629">
        <w:rPr>
          <w:color w:val="C00000"/>
          <w:lang w:val="en-IN"/>
        </w:rPr>
        <w:t xml:space="preserve"> For macOS/Linux</w:t>
      </w:r>
    </w:p>
    <w:p w14:paraId="21BFECC3" w14:textId="346AF1CC" w:rsidR="00070629" w:rsidRPr="00070629" w:rsidRDefault="00070629" w:rsidP="00070629">
      <w:pPr>
        <w:ind w:left="360"/>
        <w:rPr>
          <w:color w:val="C00000"/>
          <w:lang w:val="en-IN"/>
        </w:rPr>
      </w:pPr>
      <w:r w:rsidRPr="00070629">
        <w:rPr>
          <w:color w:val="C00000"/>
          <w:lang w:val="en-IN"/>
        </w:rPr>
        <w:t>set OPENAI_API_KEY="your-</w:t>
      </w:r>
      <w:proofErr w:type="spellStart"/>
      <w:r w:rsidRPr="00070629">
        <w:rPr>
          <w:color w:val="C00000"/>
          <w:lang w:val="en-IN"/>
        </w:rPr>
        <w:t>api</w:t>
      </w:r>
      <w:proofErr w:type="spellEnd"/>
      <w:r w:rsidRPr="00070629">
        <w:rPr>
          <w:color w:val="C00000"/>
          <w:lang w:val="en-IN"/>
        </w:rPr>
        <w:t>-key"     # For Windows (Command Prompt)</w:t>
      </w:r>
    </w:p>
    <w:p w14:paraId="79C34083" w14:textId="77777777" w:rsidR="00070629" w:rsidRDefault="00070629" w:rsidP="00070629">
      <w:pPr>
        <w:rPr>
          <w:lang w:val="en-IN"/>
        </w:rPr>
      </w:pPr>
    </w:p>
    <w:p w14:paraId="61233CD9" w14:textId="10FCA8FA" w:rsidR="00070629" w:rsidRDefault="00070629" w:rsidP="00070629">
      <w:pPr>
        <w:ind w:left="360"/>
        <w:rPr>
          <w:lang w:val="en-IN"/>
        </w:rPr>
      </w:pPr>
      <w:r>
        <w:rPr>
          <w:b/>
          <w:bCs/>
          <w:lang w:val="en-IN"/>
        </w:rPr>
        <w:t>3.</w:t>
      </w:r>
      <w:r w:rsidRPr="00070629">
        <w:rPr>
          <w:b/>
          <w:bCs/>
          <w:lang w:val="en-IN"/>
        </w:rPr>
        <w:t>Run the Chatbot</w:t>
      </w:r>
      <w:r w:rsidRPr="00070629">
        <w:rPr>
          <w:lang w:val="en-IN"/>
        </w:rPr>
        <w:br/>
        <w:t>Save the script as app.py and start the Flask server:</w:t>
      </w:r>
    </w:p>
    <w:p w14:paraId="24A7C323" w14:textId="77777777" w:rsidR="00070629" w:rsidRPr="00070629" w:rsidRDefault="00070629" w:rsidP="00070629">
      <w:pPr>
        <w:ind w:left="360"/>
        <w:rPr>
          <w:lang w:val="en-IN"/>
        </w:rPr>
      </w:pPr>
    </w:p>
    <w:p w14:paraId="24A4E2E8" w14:textId="3B8203FC" w:rsidR="00070629" w:rsidRPr="00070629" w:rsidRDefault="00070629" w:rsidP="00070629">
      <w:pPr>
        <w:ind w:left="360"/>
        <w:rPr>
          <w:color w:val="C00000"/>
          <w:lang w:val="en-IN"/>
        </w:rPr>
      </w:pPr>
      <w:r w:rsidRPr="00070629">
        <w:rPr>
          <w:color w:val="C00000"/>
          <w:lang w:val="en-IN"/>
        </w:rPr>
        <w:t>python app.py</w:t>
      </w:r>
    </w:p>
    <w:p w14:paraId="7109D7CA" w14:textId="77777777" w:rsidR="00070629" w:rsidRDefault="00070629" w:rsidP="00070629">
      <w:pPr>
        <w:ind w:left="360"/>
        <w:rPr>
          <w:b/>
          <w:bCs/>
          <w:lang w:val="en-IN"/>
        </w:rPr>
      </w:pPr>
    </w:p>
    <w:p w14:paraId="01017AB2" w14:textId="540CA68C" w:rsidR="00070629" w:rsidRDefault="00070629" w:rsidP="00070629">
      <w:pPr>
        <w:ind w:left="360"/>
        <w:rPr>
          <w:lang w:val="en-IN"/>
        </w:rPr>
      </w:pPr>
      <w:r>
        <w:rPr>
          <w:b/>
          <w:bCs/>
          <w:lang w:val="en-IN"/>
        </w:rPr>
        <w:t>4.</w:t>
      </w:r>
      <w:r w:rsidRPr="00070629">
        <w:rPr>
          <w:b/>
          <w:bCs/>
          <w:lang w:val="en-IN"/>
        </w:rPr>
        <w:t>Test the Chatbot</w:t>
      </w:r>
      <w:r w:rsidRPr="00070629">
        <w:rPr>
          <w:lang w:val="en-IN"/>
        </w:rPr>
        <w:br/>
        <w:t>Open a new terminal and send a POST request using curl or Postman:</w:t>
      </w:r>
    </w:p>
    <w:p w14:paraId="315C3DD1" w14:textId="77777777" w:rsidR="00070629" w:rsidRPr="00070629" w:rsidRDefault="00070629" w:rsidP="00070629">
      <w:pPr>
        <w:ind w:left="360"/>
        <w:rPr>
          <w:color w:val="C00000"/>
          <w:lang w:val="en-IN"/>
        </w:rPr>
      </w:pPr>
    </w:p>
    <w:p w14:paraId="2CF28158" w14:textId="461A1250" w:rsidR="00070629" w:rsidRPr="00070629" w:rsidRDefault="00070629" w:rsidP="00070629">
      <w:pPr>
        <w:ind w:left="720"/>
        <w:rPr>
          <w:color w:val="C00000"/>
          <w:lang w:val="en-IN"/>
        </w:rPr>
      </w:pPr>
      <w:r w:rsidRPr="00070629">
        <w:rPr>
          <w:color w:val="C00000"/>
          <w:lang w:val="en-IN"/>
        </w:rPr>
        <w:t>curl -X POST http://127.0.0.1:5000/chat -H "Content-Type: application</w:t>
      </w:r>
      <w:r w:rsidRPr="00070629">
        <w:rPr>
          <w:color w:val="C00000"/>
          <w:lang w:val="en-IN"/>
        </w:rPr>
        <w:t>/</w:t>
      </w:r>
      <w:proofErr w:type="spellStart"/>
      <w:r w:rsidRPr="00070629">
        <w:rPr>
          <w:color w:val="C00000"/>
          <w:lang w:val="en-IN"/>
        </w:rPr>
        <w:t>json</w:t>
      </w:r>
      <w:proofErr w:type="spellEnd"/>
      <w:r w:rsidRPr="00070629">
        <w:rPr>
          <w:color w:val="C00000"/>
          <w:lang w:val="en-IN"/>
        </w:rPr>
        <w:t>" -d '{"message": "What courses does the college offer?"}'</w:t>
      </w:r>
    </w:p>
    <w:p w14:paraId="58DB5C30" w14:textId="77777777" w:rsidR="00070629" w:rsidRPr="00070629" w:rsidRDefault="00070629" w:rsidP="00070629">
      <w:pPr>
        <w:ind w:left="360"/>
        <w:rPr>
          <w:lang w:val="en-IN"/>
        </w:rPr>
      </w:pPr>
    </w:p>
    <w:p w14:paraId="4A28026D" w14:textId="77777777" w:rsidR="00070629" w:rsidRPr="00070629" w:rsidRDefault="00070629" w:rsidP="00070629">
      <w:pPr>
        <w:rPr>
          <w:lang w:val="en-IN"/>
        </w:rPr>
      </w:pPr>
    </w:p>
    <w:p w14:paraId="39526A03" w14:textId="4173F093" w:rsidR="00070629" w:rsidRDefault="00070629" w:rsidP="00070629">
      <w:pPr>
        <w:ind w:left="360"/>
        <w:rPr>
          <w:b/>
          <w:bCs/>
          <w:lang w:val="en-IN"/>
        </w:rPr>
      </w:pPr>
      <w:r>
        <w:rPr>
          <w:b/>
          <w:bCs/>
          <w:lang w:val="en-IN"/>
        </w:rPr>
        <w:t>5.</w:t>
      </w:r>
      <w:r w:rsidRPr="00070629">
        <w:rPr>
          <w:b/>
          <w:bCs/>
          <w:lang w:val="en-IN"/>
        </w:rPr>
        <w:t>Expected Output (JSON Response)</w:t>
      </w:r>
    </w:p>
    <w:p w14:paraId="2344BC71" w14:textId="77777777" w:rsidR="00070629" w:rsidRPr="00070629" w:rsidRDefault="00070629" w:rsidP="00070629">
      <w:pPr>
        <w:ind w:left="360"/>
        <w:rPr>
          <w:lang w:val="en-IN"/>
        </w:rPr>
      </w:pPr>
    </w:p>
    <w:p w14:paraId="7DC00AEB" w14:textId="77777777" w:rsidR="00070629" w:rsidRPr="00070629" w:rsidRDefault="00070629" w:rsidP="00070629">
      <w:pPr>
        <w:rPr>
          <w:color w:val="C00000"/>
          <w:lang w:val="en-IN"/>
        </w:rPr>
      </w:pPr>
      <w:r w:rsidRPr="00070629">
        <w:rPr>
          <w:color w:val="C00000"/>
          <w:lang w:val="en-IN"/>
        </w:rPr>
        <w:t>{</w:t>
      </w:r>
    </w:p>
    <w:p w14:paraId="4B6FCB43" w14:textId="77777777" w:rsidR="00070629" w:rsidRPr="00070629" w:rsidRDefault="00070629" w:rsidP="00070629">
      <w:pPr>
        <w:rPr>
          <w:color w:val="C00000"/>
          <w:lang w:val="en-IN"/>
        </w:rPr>
      </w:pPr>
      <w:r w:rsidRPr="00070629">
        <w:rPr>
          <w:color w:val="C00000"/>
          <w:lang w:val="en-IN"/>
        </w:rPr>
        <w:t xml:space="preserve">    "response": "The college offers a variety of courses, including Computer Science, Business Administration, Engineering, and Humanities. Please check the official website for details."</w:t>
      </w:r>
    </w:p>
    <w:p w14:paraId="1AD5A6C7" w14:textId="77777777" w:rsidR="00070629" w:rsidRPr="00070629" w:rsidRDefault="00070629" w:rsidP="00070629">
      <w:pPr>
        <w:rPr>
          <w:color w:val="C00000"/>
          <w:lang w:val="en-IN"/>
        </w:rPr>
      </w:pPr>
      <w:r w:rsidRPr="00070629">
        <w:rPr>
          <w:color w:val="C00000"/>
          <w:lang w:val="en-IN"/>
        </w:rPr>
        <w:t>}</w:t>
      </w:r>
    </w:p>
    <w:p w14:paraId="10B76D79" w14:textId="77777777" w:rsidR="00070629" w:rsidRPr="00070629" w:rsidRDefault="00070629" w:rsidP="00070629">
      <w:pPr>
        <w:rPr>
          <w:color w:val="C00000"/>
        </w:rPr>
      </w:pPr>
    </w:p>
    <w:sectPr w:rsidR="00070629" w:rsidRPr="0007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E806BA"/>
    <w:multiLevelType w:val="multilevel"/>
    <w:tmpl w:val="7FE4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50011456">
    <w:abstractNumId w:val="20"/>
  </w:num>
  <w:num w:numId="2" w16cid:durableId="1478912694">
    <w:abstractNumId w:val="13"/>
  </w:num>
  <w:num w:numId="3" w16cid:durableId="445538946">
    <w:abstractNumId w:val="10"/>
  </w:num>
  <w:num w:numId="4" w16cid:durableId="2016414246">
    <w:abstractNumId w:val="22"/>
  </w:num>
  <w:num w:numId="5" w16cid:durableId="255284453">
    <w:abstractNumId w:val="14"/>
  </w:num>
  <w:num w:numId="6" w16cid:durableId="1879585076">
    <w:abstractNumId w:val="17"/>
  </w:num>
  <w:num w:numId="7" w16cid:durableId="314333443">
    <w:abstractNumId w:val="19"/>
  </w:num>
  <w:num w:numId="8" w16cid:durableId="997617021">
    <w:abstractNumId w:val="9"/>
  </w:num>
  <w:num w:numId="9" w16cid:durableId="1827892131">
    <w:abstractNumId w:val="7"/>
  </w:num>
  <w:num w:numId="10" w16cid:durableId="654841022">
    <w:abstractNumId w:val="6"/>
  </w:num>
  <w:num w:numId="11" w16cid:durableId="424107223">
    <w:abstractNumId w:val="5"/>
  </w:num>
  <w:num w:numId="12" w16cid:durableId="1340304546">
    <w:abstractNumId w:val="4"/>
  </w:num>
  <w:num w:numId="13" w16cid:durableId="1325545900">
    <w:abstractNumId w:val="8"/>
  </w:num>
  <w:num w:numId="14" w16cid:durableId="1680624317">
    <w:abstractNumId w:val="3"/>
  </w:num>
  <w:num w:numId="15" w16cid:durableId="2093773820">
    <w:abstractNumId w:val="2"/>
  </w:num>
  <w:num w:numId="16" w16cid:durableId="1426731203">
    <w:abstractNumId w:val="1"/>
  </w:num>
  <w:num w:numId="17" w16cid:durableId="1225216837">
    <w:abstractNumId w:val="0"/>
  </w:num>
  <w:num w:numId="18" w16cid:durableId="1970089334">
    <w:abstractNumId w:val="15"/>
  </w:num>
  <w:num w:numId="19" w16cid:durableId="2009096773">
    <w:abstractNumId w:val="16"/>
  </w:num>
  <w:num w:numId="20" w16cid:durableId="2007707331">
    <w:abstractNumId w:val="21"/>
  </w:num>
  <w:num w:numId="21" w16cid:durableId="1036588312">
    <w:abstractNumId w:val="18"/>
  </w:num>
  <w:num w:numId="22" w16cid:durableId="1592274826">
    <w:abstractNumId w:val="12"/>
  </w:num>
  <w:num w:numId="23" w16cid:durableId="1400716211">
    <w:abstractNumId w:val="23"/>
  </w:num>
  <w:num w:numId="24" w16cid:durableId="14751003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29"/>
    <w:rsid w:val="00070629"/>
    <w:rsid w:val="00645252"/>
    <w:rsid w:val="006D3D74"/>
    <w:rsid w:val="0083569A"/>
    <w:rsid w:val="00980E3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AC31"/>
  <w15:chartTrackingRefBased/>
  <w15:docId w15:val="{2F01497F-ABB5-49AD-AB0A-0018D9E0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ur\AppData\Local\Microsoft\Office\16.0\DTS\en-IN%7b237F9D46-A13C-4B3C-BA36-805D5C0E51BD%7d\%7b48D28598-6A99-42CB-B9C2-9F703D920D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{48D28598-6A99-42CB-B9C2-9F703D920DF5}tf02786999_win32</Template>
  <TotalTime>8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shekhar</dc:creator>
  <cp:keywords/>
  <dc:description/>
  <cp:lastModifiedBy>shaurya shekhar</cp:lastModifiedBy>
  <cp:revision>1</cp:revision>
  <dcterms:created xsi:type="dcterms:W3CDTF">2025-03-02T18:01:00Z</dcterms:created>
  <dcterms:modified xsi:type="dcterms:W3CDTF">2025-03-02T18:09:00Z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